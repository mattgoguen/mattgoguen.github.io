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BA5BF" w14:textId="77777777" w:rsidR="00A95673" w:rsidRDefault="00A95673">
      <w:pPr>
        <w:pBdr>
          <w:bottom w:val="single" w:sz="4" w:space="1" w:color="000000"/>
        </w:pBdr>
        <w:tabs>
          <w:tab w:val="left" w:pos="-3060"/>
          <w:tab w:val="right" w:pos="9360"/>
        </w:tabs>
        <w:spacing w:line="240" w:lineRule="exact"/>
        <w:ind w:left="-180"/>
      </w:pPr>
    </w:p>
    <w:p w14:paraId="031270F9" w14:textId="77777777" w:rsidR="00A95673" w:rsidRDefault="00A95673">
      <w:pPr>
        <w:pBdr>
          <w:bottom w:val="single" w:sz="4" w:space="1" w:color="000000"/>
        </w:pBdr>
        <w:tabs>
          <w:tab w:val="left" w:pos="-3060"/>
          <w:tab w:val="right" w:pos="9360"/>
        </w:tabs>
        <w:spacing w:line="240" w:lineRule="exact"/>
        <w:ind w:left="-180"/>
      </w:pPr>
    </w:p>
    <w:p w14:paraId="7584B91A" w14:textId="24CACEB1" w:rsidR="00A95673" w:rsidRDefault="00944695">
      <w:pPr>
        <w:pBdr>
          <w:bottom w:val="single" w:sz="4" w:space="1" w:color="000000"/>
        </w:pBdr>
        <w:tabs>
          <w:tab w:val="left" w:pos="-3060"/>
          <w:tab w:val="right" w:pos="9360"/>
        </w:tabs>
        <w:spacing w:line="240" w:lineRule="exact"/>
        <w:ind w:left="-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Matt</w:t>
      </w:r>
      <w:r w:rsidR="003E202D">
        <w:rPr>
          <w:rFonts w:ascii="Arial" w:hAnsi="Arial" w:cs="Arial"/>
          <w:b/>
          <w:sz w:val="28"/>
          <w:szCs w:val="28"/>
        </w:rPr>
        <w:t xml:space="preserve"> G</w:t>
      </w:r>
      <w:r w:rsidR="007721C4">
        <w:rPr>
          <w:rFonts w:ascii="Arial" w:hAnsi="Arial" w:cs="Arial"/>
          <w:b/>
          <w:sz w:val="28"/>
          <w:szCs w:val="28"/>
        </w:rPr>
        <w:t>oguen</w:t>
      </w:r>
      <w:r w:rsidR="003E202D">
        <w:rPr>
          <w:rFonts w:ascii="Arial" w:hAnsi="Arial" w:cs="Arial"/>
          <w:sz w:val="20"/>
        </w:rPr>
        <w:t xml:space="preserve"> </w:t>
      </w:r>
      <w:r w:rsidR="007721C4">
        <w:rPr>
          <w:rFonts w:ascii="Arial" w:hAnsi="Arial" w:cs="Arial"/>
          <w:b/>
          <w:sz w:val="28"/>
          <w:szCs w:val="28"/>
        </w:rPr>
        <w:tab/>
      </w:r>
      <w:r w:rsidR="007721C4">
        <w:rPr>
          <w:rFonts w:ascii="Arial" w:hAnsi="Arial" w:cs="Arial"/>
          <w:sz w:val="28"/>
          <w:szCs w:val="28"/>
        </w:rPr>
        <w:t xml:space="preserve"> </w:t>
      </w:r>
    </w:p>
    <w:p w14:paraId="7FBE0092" w14:textId="17D4AC03" w:rsidR="00A95673" w:rsidRPr="003E202D" w:rsidRDefault="00B31825">
      <w:pPr>
        <w:tabs>
          <w:tab w:val="left" w:pos="-3060"/>
          <w:tab w:val="right" w:pos="9360"/>
        </w:tabs>
        <w:spacing w:line="240" w:lineRule="exact"/>
        <w:ind w:left="-180"/>
        <w:jc w:val="righ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5828 Thunderbird Blvd, Vancouver, BC, V6T1X7</w:t>
      </w:r>
      <w:r w:rsidR="007721C4" w:rsidRPr="003E202D">
        <w:rPr>
          <w:rFonts w:ascii="Arial" w:hAnsi="Arial" w:cs="Arial"/>
          <w:sz w:val="18"/>
        </w:rPr>
        <w:t xml:space="preserve"> (</w:t>
      </w:r>
      <w:r w:rsidR="00944695">
        <w:rPr>
          <w:rFonts w:ascii="Arial" w:hAnsi="Arial" w:cs="Arial"/>
          <w:sz w:val="18"/>
        </w:rPr>
        <w:t>940</w:t>
      </w:r>
      <w:r w:rsidR="007721C4" w:rsidRPr="003E202D">
        <w:rPr>
          <w:rFonts w:ascii="Arial" w:hAnsi="Arial" w:cs="Arial"/>
          <w:sz w:val="18"/>
        </w:rPr>
        <w:t>) 312-</w:t>
      </w:r>
      <w:r w:rsidR="00944695">
        <w:rPr>
          <w:rFonts w:ascii="Arial" w:hAnsi="Arial" w:cs="Arial"/>
          <w:sz w:val="18"/>
        </w:rPr>
        <w:t>2064</w:t>
      </w:r>
      <w:r w:rsidR="003E202D" w:rsidRPr="003E202D">
        <w:rPr>
          <w:rFonts w:ascii="Arial" w:hAnsi="Arial" w:cs="Arial"/>
          <w:sz w:val="18"/>
        </w:rPr>
        <w:t xml:space="preserve"> </w:t>
      </w:r>
      <w:r w:rsidR="00944695">
        <w:rPr>
          <w:rFonts w:ascii="Arial" w:hAnsi="Arial" w:cs="Arial"/>
          <w:sz w:val="18"/>
        </w:rPr>
        <w:t>mgooogs</w:t>
      </w:r>
      <w:r w:rsidR="00046E65" w:rsidRPr="003E202D">
        <w:rPr>
          <w:rFonts w:ascii="Arial" w:hAnsi="Arial" w:cs="Arial"/>
          <w:sz w:val="18"/>
        </w:rPr>
        <w:t>@gmail.com</w:t>
      </w:r>
    </w:p>
    <w:p w14:paraId="1217D66F" w14:textId="3C3E92D8" w:rsidR="00E405F1" w:rsidRDefault="00E405F1" w:rsidP="00E405F1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</w:rPr>
      </w:pPr>
    </w:p>
    <w:p w14:paraId="66DAF188" w14:textId="77777777" w:rsidR="00E405F1" w:rsidRDefault="00E405F1" w:rsidP="00E405F1">
      <w:pPr>
        <w:suppressAutoHyphens w:val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</w:t>
      </w:r>
      <w:r w:rsidRPr="00F463A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Highlights</w:t>
      </w:r>
    </w:p>
    <w:p w14:paraId="1F8F6D8D" w14:textId="5E300EE8" w:rsidR="00E405F1" w:rsidRDefault="00E405F1" w:rsidP="00E405F1">
      <w:pPr>
        <w:suppressAutoHyphens w:val="0"/>
        <w:rPr>
          <w:rFonts w:ascii="Arial" w:hAnsi="Arial" w:cs="Arial"/>
          <w:sz w:val="20"/>
        </w:rPr>
      </w:pPr>
    </w:p>
    <w:p w14:paraId="74B8C606" w14:textId="77777777" w:rsidR="00E405F1" w:rsidRPr="00E405F1" w:rsidRDefault="00E405F1" w:rsidP="00E405F1">
      <w:pPr>
        <w:suppressAutoHyphens w:val="0"/>
        <w:rPr>
          <w:rFonts w:ascii="Arial" w:hAnsi="Arial" w:cs="Arial"/>
          <w:sz w:val="20"/>
        </w:rPr>
        <w:sectPr w:rsidR="00E405F1" w:rsidRPr="00E405F1" w:rsidSect="00F463A0">
          <w:pgSz w:w="12240" w:h="15840"/>
          <w:pgMar w:top="720" w:right="1152" w:bottom="1440" w:left="1152" w:header="720" w:footer="720" w:gutter="0"/>
          <w:cols w:space="720"/>
          <w:docGrid w:linePitch="240" w:charSpace="36864"/>
        </w:sectPr>
      </w:pPr>
    </w:p>
    <w:p w14:paraId="7870EBD5" w14:textId="47944E5F" w:rsidR="00E405F1" w:rsidRDefault="00E405F1" w:rsidP="00E405F1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Agile/Scrum methodology </w:t>
      </w:r>
    </w:p>
    <w:p w14:paraId="68DFC37A" w14:textId="2AE01AAE" w:rsidR="00E405F1" w:rsidRDefault="00E405F1" w:rsidP="00E405F1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Fluent in C, Java, </w:t>
      </w:r>
      <w:proofErr w:type="spellStart"/>
      <w:r>
        <w:rPr>
          <w:rFonts w:ascii="Arial" w:hAnsi="Arial" w:cs="Arial"/>
          <w:sz w:val="20"/>
        </w:rPr>
        <w:t>SystemVerilog</w:t>
      </w:r>
      <w:proofErr w:type="spellEnd"/>
      <w:r w:rsidR="005D769A">
        <w:rPr>
          <w:rFonts w:ascii="Arial" w:hAnsi="Arial" w:cs="Arial"/>
          <w:sz w:val="20"/>
        </w:rPr>
        <w:t>/</w:t>
      </w:r>
      <w:r w:rsidR="00F12E9E">
        <w:rPr>
          <w:rFonts w:ascii="Arial" w:hAnsi="Arial" w:cs="Arial"/>
          <w:sz w:val="20"/>
        </w:rPr>
        <w:t>VHDL, MATLAB</w:t>
      </w:r>
    </w:p>
    <w:p w14:paraId="1A2EBBC0" w14:textId="38575162" w:rsidR="002A5340" w:rsidRDefault="00CA1F36" w:rsidP="002A5340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</w:t>
      </w:r>
      <w:r w:rsidR="00E405F1">
        <w:rPr>
          <w:rFonts w:ascii="Arial" w:hAnsi="Arial" w:cs="Arial"/>
          <w:sz w:val="20"/>
        </w:rPr>
        <w:t xml:space="preserve">xperience with </w:t>
      </w:r>
      <w:proofErr w:type="spellStart"/>
      <w:r w:rsidR="00F67DF9">
        <w:rPr>
          <w:rFonts w:ascii="Arial" w:hAnsi="Arial" w:cs="Arial"/>
          <w:sz w:val="20"/>
        </w:rPr>
        <w:t>Keras</w:t>
      </w:r>
      <w:proofErr w:type="spellEnd"/>
      <w:r w:rsidR="00F67DF9">
        <w:rPr>
          <w:rFonts w:ascii="Arial" w:hAnsi="Arial" w:cs="Arial"/>
          <w:sz w:val="20"/>
        </w:rPr>
        <w:t xml:space="preserve">, </w:t>
      </w:r>
      <w:r w:rsidR="00E405F1">
        <w:rPr>
          <w:rFonts w:ascii="Arial" w:hAnsi="Arial" w:cs="Arial"/>
          <w:sz w:val="20"/>
        </w:rPr>
        <w:t>Python, Swift, C++</w:t>
      </w:r>
      <w:r w:rsidR="00F12E9E">
        <w:rPr>
          <w:rFonts w:ascii="Arial" w:hAnsi="Arial" w:cs="Arial"/>
          <w:sz w:val="20"/>
        </w:rPr>
        <w:t>,</w:t>
      </w:r>
      <w:r w:rsidR="002A5340">
        <w:rPr>
          <w:rFonts w:ascii="Arial" w:hAnsi="Arial" w:cs="Arial"/>
          <w:sz w:val="20"/>
        </w:rPr>
        <w:t xml:space="preserve"> </w:t>
      </w:r>
      <w:r w:rsidR="00F12E9E" w:rsidRPr="002A5340">
        <w:rPr>
          <w:rFonts w:ascii="Arial" w:hAnsi="Arial" w:cs="Arial"/>
          <w:sz w:val="20"/>
        </w:rPr>
        <w:t xml:space="preserve">RESTAPI, </w:t>
      </w:r>
      <w:r w:rsidR="005D769A">
        <w:rPr>
          <w:rFonts w:ascii="Arial" w:hAnsi="Arial" w:cs="Arial"/>
          <w:sz w:val="20"/>
        </w:rPr>
        <w:t>JavaScript, HTML</w:t>
      </w:r>
    </w:p>
    <w:p w14:paraId="08D9E1EA" w14:textId="3DE7AFD4" w:rsidR="00CC6E28" w:rsidRPr="00CC6E28" w:rsidRDefault="00CC6E28" w:rsidP="00CC6E28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kern w:val="2"/>
          <w:sz w:val="20"/>
        </w:rPr>
      </w:pPr>
      <w:r>
        <w:rPr>
          <w:rFonts w:ascii="Arial" w:hAnsi="Arial" w:cs="Arial"/>
          <w:sz w:val="20"/>
        </w:rPr>
        <w:t>Experience with iOS and Android</w:t>
      </w:r>
      <w:bookmarkStart w:id="0" w:name="_GoBack"/>
      <w:bookmarkEnd w:id="0"/>
    </w:p>
    <w:p w14:paraId="4EC79708" w14:textId="30B8C58D" w:rsidR="002A5340" w:rsidRPr="002A5340" w:rsidRDefault="002A5340" w:rsidP="002A5340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Strong experience with SoC design</w:t>
      </w:r>
    </w:p>
    <w:p w14:paraId="23B0102B" w14:textId="77992C85" w:rsidR="00E405F1" w:rsidRDefault="00E405F1" w:rsidP="00AE7EA8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Workflow management with Git </w:t>
      </w:r>
    </w:p>
    <w:p w14:paraId="4A4DD371" w14:textId="26EBD6F0" w:rsidR="00AE7EA8" w:rsidRDefault="00AE7EA8" w:rsidP="00AE7EA8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Deployed continuous integration (Jenkins, Travis)</w:t>
      </w:r>
    </w:p>
    <w:p w14:paraId="0EEA95EF" w14:textId="1917EEB9" w:rsidR="00E405F1" w:rsidRDefault="00E405F1" w:rsidP="00E405F1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Strong understanding of computer systems</w:t>
      </w:r>
      <w:r w:rsidR="00C93245">
        <w:rPr>
          <w:rFonts w:ascii="Arial" w:hAnsi="Arial" w:cs="Arial"/>
          <w:sz w:val="20"/>
        </w:rPr>
        <w:t xml:space="preserve">, </w:t>
      </w:r>
      <w:r w:rsidR="00F67DF9">
        <w:rPr>
          <w:rFonts w:ascii="Arial" w:hAnsi="Arial" w:cs="Arial"/>
          <w:sz w:val="20"/>
        </w:rPr>
        <w:t xml:space="preserve">skilled </w:t>
      </w:r>
      <w:r w:rsidR="00C93245">
        <w:rPr>
          <w:rFonts w:ascii="Arial" w:hAnsi="Arial" w:cs="Arial"/>
          <w:sz w:val="20"/>
        </w:rPr>
        <w:t>with Linux</w:t>
      </w:r>
      <w:r w:rsidR="00F67DF9">
        <w:rPr>
          <w:rFonts w:ascii="Arial" w:hAnsi="Arial" w:cs="Arial"/>
          <w:sz w:val="20"/>
        </w:rPr>
        <w:t xml:space="preserve"> based OS</w:t>
      </w:r>
    </w:p>
    <w:p w14:paraId="30E17DE8" w14:textId="77777777" w:rsidR="00F12E9E" w:rsidRDefault="00E405F1" w:rsidP="00AE7EA8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Team oriented, driven to lead</w:t>
      </w:r>
    </w:p>
    <w:p w14:paraId="16CC5BD1" w14:textId="0682CEC1" w:rsidR="00F12E9E" w:rsidRPr="002A5340" w:rsidRDefault="002A5340" w:rsidP="00F12E9E">
      <w:pPr>
        <w:pStyle w:val="ListParagraph"/>
        <w:numPr>
          <w:ilvl w:val="0"/>
          <w:numId w:val="13"/>
        </w:numPr>
        <w:suppressAutoHyphens w:val="0"/>
        <w:rPr>
          <w:rFonts w:ascii="Arial" w:hAnsi="Arial" w:cs="Arial"/>
          <w:sz w:val="20"/>
        </w:rPr>
        <w:sectPr w:rsidR="00F12E9E" w:rsidRPr="002A5340" w:rsidSect="00E405F1">
          <w:type w:val="continuous"/>
          <w:pgSz w:w="12240" w:h="15840"/>
          <w:pgMar w:top="720" w:right="1152" w:bottom="1440" w:left="1152" w:header="720" w:footer="720" w:gutter="0"/>
          <w:cols w:num="2" w:space="720"/>
          <w:docGrid w:linePitch="240" w:charSpace="36864"/>
        </w:sectPr>
      </w:pPr>
      <w:r>
        <w:rPr>
          <w:rFonts w:ascii="Arial" w:hAnsi="Arial" w:cs="Arial"/>
          <w:sz w:val="20"/>
        </w:rPr>
        <w:t>Strong communication skills</w:t>
      </w:r>
    </w:p>
    <w:p w14:paraId="44566080" w14:textId="79D05DED" w:rsidR="003B78D4" w:rsidRDefault="003B78D4" w:rsidP="00E405F1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</w:rPr>
      </w:pPr>
    </w:p>
    <w:p w14:paraId="7A58633F" w14:textId="7C8BA763" w:rsidR="00C658C9" w:rsidRPr="00541BEE" w:rsidRDefault="00C658C9" w:rsidP="00541BEE">
      <w:pPr>
        <w:tabs>
          <w:tab w:val="left" w:pos="1620"/>
          <w:tab w:val="right" w:pos="9360"/>
        </w:tabs>
        <w:spacing w:line="240" w:lineRule="exact"/>
        <w:ind w:left="-180"/>
        <w:jc w:val="center"/>
        <w:rPr>
          <w:rFonts w:ascii="Arial" w:hAnsi="Arial" w:cs="Arial"/>
          <w:b/>
          <w:sz w:val="24"/>
          <w:szCs w:val="24"/>
        </w:rPr>
      </w:pPr>
      <w:r w:rsidRPr="00C658C9">
        <w:rPr>
          <w:rFonts w:ascii="Arial" w:hAnsi="Arial" w:cs="Arial"/>
          <w:b/>
          <w:sz w:val="24"/>
          <w:szCs w:val="24"/>
        </w:rPr>
        <w:t>Experience</w:t>
      </w:r>
    </w:p>
    <w:p w14:paraId="40C0F7D9" w14:textId="51094290" w:rsidR="00F476CE" w:rsidRPr="00C32F09" w:rsidRDefault="00944695" w:rsidP="00F476CE">
      <w:pPr>
        <w:tabs>
          <w:tab w:val="left" w:pos="1620"/>
          <w:tab w:val="right" w:pos="9360"/>
        </w:tabs>
        <w:spacing w:line="240" w:lineRule="exact"/>
        <w:ind w:left="-18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Angel Fire Resort</w:t>
      </w:r>
      <w:r w:rsidR="00F476CE">
        <w:rPr>
          <w:rFonts w:ascii="Arial" w:hAnsi="Arial" w:cs="Arial"/>
          <w:b/>
          <w:sz w:val="20"/>
        </w:rPr>
        <w:tab/>
      </w:r>
      <w:r w:rsidR="00F476C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Summers May</w:t>
      </w:r>
      <w:r w:rsidR="00F476CE">
        <w:rPr>
          <w:rFonts w:ascii="Arial" w:hAnsi="Arial" w:cs="Arial"/>
          <w:b/>
          <w:sz w:val="20"/>
        </w:rPr>
        <w:t xml:space="preserve"> 201</w:t>
      </w:r>
      <w:r>
        <w:rPr>
          <w:rFonts w:ascii="Arial" w:hAnsi="Arial" w:cs="Arial"/>
          <w:b/>
          <w:sz w:val="20"/>
        </w:rPr>
        <w:t>6</w:t>
      </w:r>
      <w:r w:rsidR="00F476CE">
        <w:rPr>
          <w:rFonts w:ascii="Arial" w:hAnsi="Arial" w:cs="Arial"/>
          <w:b/>
          <w:sz w:val="20"/>
        </w:rPr>
        <w:t xml:space="preserve"> - Present</w:t>
      </w:r>
    </w:p>
    <w:p w14:paraId="45F12882" w14:textId="77777777" w:rsidR="00F476CE" w:rsidRDefault="00F476CE">
      <w:pPr>
        <w:tabs>
          <w:tab w:val="left" w:pos="1620"/>
          <w:tab w:val="right" w:pos="9360"/>
        </w:tabs>
        <w:spacing w:line="240" w:lineRule="exact"/>
        <w:ind w:left="-180"/>
        <w:jc w:val="both"/>
        <w:rPr>
          <w:rFonts w:ascii="Arial" w:hAnsi="Arial" w:cs="Arial"/>
          <w:b/>
          <w:sz w:val="20"/>
        </w:rPr>
      </w:pPr>
    </w:p>
    <w:p w14:paraId="4FABD38D" w14:textId="4834E2D6" w:rsidR="00F476CE" w:rsidRDefault="00944695" w:rsidP="00F476CE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Head Downhill Mountain Bike Instructor</w:t>
      </w:r>
    </w:p>
    <w:p w14:paraId="1020A1AA" w14:textId="7C5EFC5B" w:rsidR="00C658C9" w:rsidRDefault="00944695" w:rsidP="00F476CE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Angel Fire is the #1 rated mountain</w:t>
      </w:r>
      <w:r w:rsidR="000C3657">
        <w:rPr>
          <w:rFonts w:ascii="Arial" w:hAnsi="Arial" w:cs="Arial"/>
          <w:sz w:val="20"/>
        </w:rPr>
        <w:t xml:space="preserve"> bike</w:t>
      </w:r>
      <w:r>
        <w:rPr>
          <w:rFonts w:ascii="Arial" w:hAnsi="Arial" w:cs="Arial"/>
          <w:sz w:val="20"/>
        </w:rPr>
        <w:t xml:space="preserve"> park in the Southwest</w:t>
      </w:r>
      <w:r w:rsidR="000C3657">
        <w:rPr>
          <w:rFonts w:ascii="Arial" w:hAnsi="Arial" w:cs="Arial"/>
          <w:sz w:val="20"/>
        </w:rPr>
        <w:t xml:space="preserve"> U.S. (mtbparks.com)</w:t>
      </w:r>
      <w:r>
        <w:rPr>
          <w:rFonts w:ascii="Arial" w:hAnsi="Arial" w:cs="Arial"/>
          <w:sz w:val="20"/>
        </w:rPr>
        <w:t xml:space="preserve"> and one of the </w:t>
      </w:r>
      <w:r w:rsidR="00F463A0">
        <w:rPr>
          <w:rFonts w:ascii="Arial" w:hAnsi="Arial" w:cs="Arial"/>
          <w:sz w:val="20"/>
        </w:rPr>
        <w:t>top-rated</w:t>
      </w:r>
      <w:r>
        <w:rPr>
          <w:rFonts w:ascii="Arial" w:hAnsi="Arial" w:cs="Arial"/>
          <w:sz w:val="20"/>
        </w:rPr>
        <w:t xml:space="preserve"> parks in the world. </w:t>
      </w:r>
    </w:p>
    <w:p w14:paraId="021211FD" w14:textId="77777777" w:rsidR="00C658C9" w:rsidRDefault="00C658C9" w:rsidP="00F476CE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sz w:val="20"/>
        </w:rPr>
      </w:pPr>
    </w:p>
    <w:p w14:paraId="27F02DF7" w14:textId="3CBB48CE" w:rsidR="00C658C9" w:rsidRDefault="00C658C9" w:rsidP="00F476CE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PMBI Level 2 Certified Professional Mountain Bike Instructor.</w:t>
      </w:r>
    </w:p>
    <w:p w14:paraId="0A48DA6D" w14:textId="77777777" w:rsidR="00C658C9" w:rsidRDefault="00C658C9" w:rsidP="00F476CE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sz w:val="20"/>
        </w:rPr>
      </w:pPr>
    </w:p>
    <w:p w14:paraId="55BB241B" w14:textId="13DD1CBA" w:rsidR="00F476CE" w:rsidRPr="00541BEE" w:rsidRDefault="00944695" w:rsidP="00541BEE">
      <w:pPr>
        <w:tabs>
          <w:tab w:val="left" w:pos="1620"/>
          <w:tab w:val="right" w:pos="936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Coach beginner to expert downhill mountain bikers in all aspects of successful progression in a challeng</w:t>
      </w:r>
      <w:r w:rsidR="000C3657">
        <w:rPr>
          <w:rFonts w:ascii="Arial" w:hAnsi="Arial" w:cs="Arial"/>
          <w:sz w:val="20"/>
        </w:rPr>
        <w:t xml:space="preserve">ing and </w:t>
      </w:r>
      <w:r w:rsidR="00A3628E">
        <w:rPr>
          <w:rFonts w:ascii="Arial" w:hAnsi="Arial" w:cs="Arial"/>
          <w:sz w:val="20"/>
        </w:rPr>
        <w:t>high-risk</w:t>
      </w:r>
      <w:r w:rsidR="000C3657">
        <w:rPr>
          <w:rFonts w:ascii="Arial" w:hAnsi="Arial" w:cs="Arial"/>
          <w:sz w:val="20"/>
        </w:rPr>
        <w:t xml:space="preserve"> sport. Train</w:t>
      </w:r>
      <w:r>
        <w:rPr>
          <w:rFonts w:ascii="Arial" w:hAnsi="Arial" w:cs="Arial"/>
          <w:sz w:val="20"/>
        </w:rPr>
        <w:t xml:space="preserve"> all ages and abilities. Responsible for safety and first aid. Lead customer service as the head ambassador for the mountain and </w:t>
      </w:r>
      <w:r w:rsidR="000C3657">
        <w:rPr>
          <w:rFonts w:ascii="Arial" w:hAnsi="Arial" w:cs="Arial"/>
          <w:sz w:val="20"/>
        </w:rPr>
        <w:t>work</w:t>
      </w:r>
      <w:r>
        <w:rPr>
          <w:rFonts w:ascii="Arial" w:hAnsi="Arial" w:cs="Arial"/>
          <w:sz w:val="20"/>
        </w:rPr>
        <w:t xml:space="preserve"> in the bike shop as a mechanic. </w:t>
      </w:r>
      <w:r w:rsidR="00F476CE" w:rsidRPr="00F476CE">
        <w:rPr>
          <w:rFonts w:ascii="Arial" w:hAnsi="Arial" w:cs="Arial"/>
          <w:sz w:val="20"/>
        </w:rPr>
        <w:tab/>
      </w:r>
      <w:r w:rsidR="00F476CE" w:rsidRPr="00F476CE">
        <w:rPr>
          <w:rFonts w:ascii="Arial" w:hAnsi="Arial" w:cs="Arial"/>
          <w:sz w:val="20"/>
        </w:rPr>
        <w:tab/>
      </w:r>
      <w:r w:rsidR="00F476CE" w:rsidRPr="00F476CE">
        <w:rPr>
          <w:rFonts w:ascii="Arial" w:hAnsi="Arial" w:cs="Arial"/>
          <w:sz w:val="20"/>
        </w:rPr>
        <w:tab/>
      </w:r>
    </w:p>
    <w:p w14:paraId="07650B2F" w14:textId="2F274BD9" w:rsidR="00A95673" w:rsidRPr="00C32F09" w:rsidRDefault="00944695">
      <w:pPr>
        <w:tabs>
          <w:tab w:val="left" w:pos="1620"/>
          <w:tab w:val="right" w:pos="9360"/>
        </w:tabs>
        <w:spacing w:line="240" w:lineRule="exact"/>
        <w:ind w:left="-180"/>
        <w:jc w:val="both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FatMap</w:t>
      </w:r>
      <w:proofErr w:type="spellEnd"/>
      <w:r w:rsidR="00C658C9" w:rsidRPr="00C658C9">
        <w:rPr>
          <w:rFonts w:ascii="Arial" w:hAnsi="Arial" w:cs="Arial"/>
          <w:b/>
          <w:sz w:val="20"/>
        </w:rPr>
        <w:t xml:space="preserve"> </w:t>
      </w:r>
      <w:r w:rsidR="00C658C9">
        <w:rPr>
          <w:rFonts w:ascii="Arial" w:hAnsi="Arial" w:cs="Arial"/>
          <w:b/>
          <w:sz w:val="20"/>
        </w:rPr>
        <w:tab/>
      </w:r>
      <w:r w:rsidR="00C658C9">
        <w:rPr>
          <w:rFonts w:ascii="Arial" w:hAnsi="Arial" w:cs="Arial"/>
          <w:b/>
          <w:sz w:val="20"/>
        </w:rPr>
        <w:tab/>
        <w:t>Summer 2017</w:t>
      </w:r>
    </w:p>
    <w:p w14:paraId="4A6AC8B7" w14:textId="77777777" w:rsidR="00A95673" w:rsidRDefault="00A95673">
      <w:pPr>
        <w:tabs>
          <w:tab w:val="left" w:pos="1620"/>
          <w:tab w:val="right" w:pos="9360"/>
        </w:tabs>
        <w:spacing w:line="240" w:lineRule="exact"/>
        <w:ind w:left="-180"/>
        <w:jc w:val="both"/>
        <w:rPr>
          <w:rFonts w:ascii="Arial" w:hAnsi="Arial" w:cs="Arial"/>
          <w:b/>
        </w:rPr>
      </w:pPr>
    </w:p>
    <w:p w14:paraId="73FCA608" w14:textId="7AE07620" w:rsidR="00C658C9" w:rsidRDefault="00C658C9" w:rsidP="00C658C9">
      <w:pPr>
        <w:tabs>
          <w:tab w:val="left" w:pos="1620"/>
          <w:tab w:val="right" w:pos="9360"/>
        </w:tabs>
        <w:spacing w:line="240" w:lineRule="exact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Content Editor</w:t>
      </w:r>
    </w:p>
    <w:p w14:paraId="22CDD2D8" w14:textId="0932A1AF" w:rsidR="00F463A0" w:rsidRPr="00F463A0" w:rsidRDefault="00C658C9" w:rsidP="00541BEE">
      <w:pPr>
        <w:suppressAutoHyphens w:val="0"/>
        <w:rPr>
          <w:rFonts w:ascii="Arial" w:hAnsi="Arial" w:cs="Arial"/>
          <w:sz w:val="20"/>
        </w:rPr>
      </w:pPr>
      <w:r w:rsidRPr="00C658C9">
        <w:rPr>
          <w:rFonts w:ascii="Arial" w:hAnsi="Arial" w:cs="Arial"/>
          <w:sz w:val="20"/>
        </w:rPr>
        <w:t xml:space="preserve">FATMAP is a 3D mapping service providing detailed route guidance for major skiing, snowboarding, and mountain biking </w:t>
      </w:r>
      <w:r w:rsidR="000C3657">
        <w:rPr>
          <w:rFonts w:ascii="Arial" w:hAnsi="Arial" w:cs="Arial"/>
          <w:sz w:val="20"/>
        </w:rPr>
        <w:t>resorts around</w:t>
      </w:r>
      <w:r w:rsidRPr="00C658C9">
        <w:rPr>
          <w:rFonts w:ascii="Arial" w:hAnsi="Arial" w:cs="Arial"/>
          <w:sz w:val="20"/>
        </w:rPr>
        <w:t xml:space="preserve"> the globe. </w:t>
      </w:r>
      <w:r w:rsidRPr="00C658C9">
        <w:rPr>
          <w:rFonts w:ascii="Arial" w:hAnsi="Arial" w:cs="Arial"/>
          <w:sz w:val="20"/>
        </w:rPr>
        <w:br/>
      </w:r>
      <w:r w:rsidRPr="00C658C9">
        <w:rPr>
          <w:rFonts w:ascii="Arial" w:hAnsi="Arial" w:cs="Arial"/>
          <w:sz w:val="20"/>
        </w:rPr>
        <w:br/>
        <w:t xml:space="preserve">Created Angel Fire Bike Park trail </w:t>
      </w:r>
      <w:r w:rsidR="000C3657">
        <w:rPr>
          <w:rFonts w:ascii="Arial" w:hAnsi="Arial" w:cs="Arial"/>
          <w:sz w:val="20"/>
        </w:rPr>
        <w:t>content</w:t>
      </w:r>
      <w:r w:rsidRPr="00C658C9">
        <w:rPr>
          <w:rFonts w:ascii="Arial" w:hAnsi="Arial" w:cs="Arial"/>
          <w:sz w:val="20"/>
        </w:rPr>
        <w:t xml:space="preserve"> for FATMAP. Provided detailed descriptions </w:t>
      </w:r>
      <w:r w:rsidR="000C3657">
        <w:rPr>
          <w:rFonts w:ascii="Arial" w:hAnsi="Arial" w:cs="Arial"/>
          <w:sz w:val="20"/>
        </w:rPr>
        <w:t>and technical reviews of</w:t>
      </w:r>
      <w:r w:rsidRPr="00C658C9">
        <w:rPr>
          <w:rFonts w:ascii="Arial" w:hAnsi="Arial" w:cs="Arial"/>
          <w:sz w:val="20"/>
        </w:rPr>
        <w:t xml:space="preserve"> all </w:t>
      </w:r>
      <w:r w:rsidR="000C3657">
        <w:rPr>
          <w:rFonts w:ascii="Arial" w:hAnsi="Arial" w:cs="Arial"/>
          <w:sz w:val="20"/>
        </w:rPr>
        <w:t>trails in Angel Fire Bike Park.</w:t>
      </w:r>
    </w:p>
    <w:p w14:paraId="2C7FC07B" w14:textId="17229D8F" w:rsidR="00C658C9" w:rsidRPr="00C658C9" w:rsidRDefault="00C658C9" w:rsidP="00541BEE">
      <w:pPr>
        <w:tabs>
          <w:tab w:val="left" w:pos="1620"/>
          <w:tab w:val="right" w:pos="9360"/>
        </w:tabs>
        <w:ind w:left="-1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14:paraId="01674C47" w14:textId="77777777" w:rsidR="00A95673" w:rsidRDefault="00A95673" w:rsidP="00541BEE">
      <w:pPr>
        <w:tabs>
          <w:tab w:val="right" w:pos="9360"/>
        </w:tabs>
        <w:rPr>
          <w:rFonts w:ascii="Arial" w:hAnsi="Arial" w:cs="Arial"/>
        </w:rPr>
      </w:pPr>
    </w:p>
    <w:p w14:paraId="79C6BA57" w14:textId="5AEEC40C" w:rsidR="00A95673" w:rsidRDefault="00C658C9" w:rsidP="00541BEE">
      <w:pPr>
        <w:tabs>
          <w:tab w:val="left" w:pos="180"/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University of British Columbia, Vancouver, BC. </w:t>
      </w:r>
      <w:r>
        <w:rPr>
          <w:rFonts w:ascii="Arial" w:hAnsi="Arial" w:cs="Arial"/>
          <w:sz w:val="20"/>
        </w:rPr>
        <w:tab/>
      </w:r>
      <w:r w:rsidR="005D769A">
        <w:rPr>
          <w:rFonts w:ascii="Arial" w:hAnsi="Arial" w:cs="Arial"/>
          <w:b/>
          <w:sz w:val="20"/>
        </w:rPr>
        <w:t>2015-2019</w:t>
      </w:r>
    </w:p>
    <w:p w14:paraId="63A1BC35" w14:textId="6E54DC35" w:rsidR="00C658C9" w:rsidRDefault="00C658C9">
      <w:pPr>
        <w:tabs>
          <w:tab w:val="left" w:pos="180"/>
          <w:tab w:val="right" w:pos="9360"/>
        </w:tabs>
        <w:spacing w:line="240" w:lineRule="exac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Bachelor of Applied Science (Engineering) in Computer Engineering </w:t>
      </w:r>
    </w:p>
    <w:p w14:paraId="57E79F8E" w14:textId="77777777" w:rsidR="00A95673" w:rsidRDefault="00A95673">
      <w:pPr>
        <w:tabs>
          <w:tab w:val="left" w:pos="180"/>
          <w:tab w:val="right" w:pos="9360"/>
        </w:tabs>
        <w:spacing w:line="240" w:lineRule="exact"/>
        <w:rPr>
          <w:rFonts w:ascii="Arial" w:hAnsi="Arial" w:cs="Arial"/>
          <w:sz w:val="20"/>
        </w:rPr>
      </w:pPr>
    </w:p>
    <w:p w14:paraId="46CA2D8D" w14:textId="6BD96468" w:rsidR="00F463A0" w:rsidRPr="00F463A0" w:rsidRDefault="00DF6A6A" w:rsidP="007D7E51">
      <w:pPr>
        <w:tabs>
          <w:tab w:val="left" w:pos="180"/>
          <w:tab w:val="right" w:pos="9360"/>
        </w:tabs>
        <w:spacing w:line="240" w:lineRule="exact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Byron Nelson High School, Trophy Club, TX</w:t>
      </w:r>
      <w:r>
        <w:rPr>
          <w:rFonts w:ascii="Arial" w:hAnsi="Arial" w:cs="Arial"/>
          <w:sz w:val="20"/>
        </w:rPr>
        <w:tab/>
      </w:r>
      <w:r w:rsidRPr="00DF6A6A">
        <w:rPr>
          <w:rFonts w:ascii="Arial" w:hAnsi="Arial" w:cs="Arial"/>
          <w:b/>
          <w:sz w:val="20"/>
        </w:rPr>
        <w:t>2011-2015</w:t>
      </w:r>
    </w:p>
    <w:p w14:paraId="7CF0405B" w14:textId="27E1D0E8" w:rsidR="00DF6A6A" w:rsidRDefault="00DF6A6A" w:rsidP="007D7E51">
      <w:pPr>
        <w:tabs>
          <w:tab w:val="left" w:pos="180"/>
          <w:tab w:val="right" w:pos="9360"/>
        </w:tabs>
        <w:spacing w:line="240" w:lineRule="exac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Graduated with 4.0 GPA and ranked 14</w:t>
      </w:r>
      <w:r w:rsidRPr="00DF6A6A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out of 535 graduates</w:t>
      </w:r>
    </w:p>
    <w:p w14:paraId="5A12611C" w14:textId="2BF3534D" w:rsidR="00DF6A6A" w:rsidRDefault="00DF6A6A" w:rsidP="007D7E51">
      <w:pPr>
        <w:tabs>
          <w:tab w:val="left" w:pos="180"/>
          <w:tab w:val="right" w:pos="9360"/>
        </w:tabs>
        <w:spacing w:line="240" w:lineRule="exact"/>
        <w:rPr>
          <w:rFonts w:ascii="Arial" w:hAnsi="Arial" w:cs="Arial"/>
          <w:sz w:val="20"/>
        </w:rPr>
      </w:pPr>
    </w:p>
    <w:p w14:paraId="323812AC" w14:textId="5A9E7F14" w:rsidR="008C571B" w:rsidRDefault="00DF6A6A" w:rsidP="00F463A0">
      <w:pPr>
        <w:tabs>
          <w:tab w:val="left" w:pos="1620"/>
          <w:tab w:val="right" w:pos="9360"/>
        </w:tabs>
        <w:spacing w:line="240" w:lineRule="exact"/>
        <w:ind w:left="-1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Achievements and Certifications</w:t>
      </w:r>
    </w:p>
    <w:p w14:paraId="0D7E1429" w14:textId="77777777" w:rsidR="00F463A0" w:rsidRPr="00F463A0" w:rsidRDefault="00F463A0" w:rsidP="00AE7EA8">
      <w:pPr>
        <w:tabs>
          <w:tab w:val="left" w:pos="1620"/>
          <w:tab w:val="right" w:pos="9360"/>
        </w:tabs>
        <w:spacing w:line="240" w:lineRule="exact"/>
        <w:ind w:left="-180"/>
        <w:rPr>
          <w:rFonts w:ascii="Arial" w:hAnsi="Arial" w:cs="Arial"/>
          <w:b/>
          <w:sz w:val="24"/>
          <w:szCs w:val="24"/>
        </w:rPr>
      </w:pPr>
    </w:p>
    <w:p w14:paraId="2A7AEDFA" w14:textId="4CBC0DA6" w:rsidR="00F12E9E" w:rsidRDefault="00541BEE" w:rsidP="005C723C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 on a team to develop a</w:t>
      </w:r>
      <w:r w:rsidR="00F12E9E">
        <w:rPr>
          <w:rFonts w:ascii="Arial" w:hAnsi="Arial" w:cs="Arial"/>
          <w:sz w:val="20"/>
        </w:rPr>
        <w:t xml:space="preserve"> FPGA based product</w:t>
      </w:r>
      <w:r>
        <w:rPr>
          <w:rFonts w:ascii="Arial" w:hAnsi="Arial" w:cs="Arial"/>
          <w:sz w:val="20"/>
        </w:rPr>
        <w:t xml:space="preserve">, designing all hardware and software from the ground up, and </w:t>
      </w:r>
      <w:r w:rsidR="00F67DF9">
        <w:rPr>
          <w:rFonts w:ascii="Arial" w:hAnsi="Arial" w:cs="Arial"/>
          <w:sz w:val="20"/>
        </w:rPr>
        <w:t xml:space="preserve">personally training and </w:t>
      </w:r>
      <w:r>
        <w:rPr>
          <w:rFonts w:ascii="Arial" w:hAnsi="Arial" w:cs="Arial"/>
          <w:sz w:val="20"/>
        </w:rPr>
        <w:t xml:space="preserve">integrating </w:t>
      </w:r>
      <w:r w:rsidR="00F67DF9">
        <w:rPr>
          <w:rFonts w:ascii="Arial" w:hAnsi="Arial" w:cs="Arial"/>
          <w:sz w:val="20"/>
        </w:rPr>
        <w:t xml:space="preserve">computer vision components </w:t>
      </w:r>
    </w:p>
    <w:p w14:paraId="12B95067" w14:textId="0FE6F613" w:rsidR="00DF6A6A" w:rsidRPr="005C723C" w:rsidRDefault="00DF6A6A" w:rsidP="005C723C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0"/>
        </w:rPr>
      </w:pPr>
      <w:r w:rsidRPr="005C723C">
        <w:rPr>
          <w:rFonts w:ascii="Arial" w:hAnsi="Arial" w:cs="Arial"/>
          <w:sz w:val="20"/>
        </w:rPr>
        <w:t>Professional Mountain Bike Instructor (PMBI) Level 1 &amp; 2 certifications</w:t>
      </w:r>
    </w:p>
    <w:p w14:paraId="5142810D" w14:textId="40582945" w:rsidR="00DF6A6A" w:rsidRPr="005C723C" w:rsidRDefault="00DF6A6A" w:rsidP="005C723C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0"/>
        </w:rPr>
      </w:pPr>
      <w:r w:rsidRPr="005C723C">
        <w:rPr>
          <w:rFonts w:ascii="Arial" w:hAnsi="Arial" w:cs="Arial"/>
          <w:sz w:val="20"/>
        </w:rPr>
        <w:t>UBC Sailing Team – Travel and Safety Officer (elected)</w:t>
      </w:r>
    </w:p>
    <w:p w14:paraId="7CC8D9CB" w14:textId="4620CFB7" w:rsidR="00DF6A6A" w:rsidRPr="005C723C" w:rsidRDefault="00DF6A6A" w:rsidP="005C723C">
      <w:pPr>
        <w:pStyle w:val="ListParagraph"/>
        <w:numPr>
          <w:ilvl w:val="1"/>
          <w:numId w:val="10"/>
        </w:numPr>
        <w:suppressAutoHyphens w:val="0"/>
        <w:rPr>
          <w:rFonts w:ascii="Arial" w:hAnsi="Arial" w:cs="Arial"/>
          <w:sz w:val="20"/>
        </w:rPr>
      </w:pPr>
      <w:r w:rsidRPr="005C723C">
        <w:rPr>
          <w:rFonts w:ascii="Arial" w:hAnsi="Arial" w:cs="Arial"/>
          <w:sz w:val="20"/>
        </w:rPr>
        <w:t>One of four team members selected to represent UBC at the 2017 Canadian Intercollegiate Sailing Association Nationals hosted by the Royal Military College</w:t>
      </w:r>
      <w:r w:rsidR="005C723C">
        <w:rPr>
          <w:rFonts w:ascii="Arial" w:hAnsi="Arial" w:cs="Arial"/>
          <w:sz w:val="20"/>
        </w:rPr>
        <w:t xml:space="preserve"> of Canada in Kingston, Ontario</w:t>
      </w:r>
    </w:p>
    <w:p w14:paraId="7083D2E5" w14:textId="2F4C1297" w:rsidR="00DF6A6A" w:rsidRPr="005C723C" w:rsidRDefault="00DF6A6A" w:rsidP="005C723C">
      <w:pPr>
        <w:pStyle w:val="ListParagraph"/>
        <w:numPr>
          <w:ilvl w:val="1"/>
          <w:numId w:val="10"/>
        </w:numPr>
        <w:suppressAutoHyphens w:val="0"/>
        <w:rPr>
          <w:rFonts w:ascii="Arial" w:hAnsi="Arial" w:cs="Arial"/>
          <w:sz w:val="20"/>
        </w:rPr>
      </w:pPr>
      <w:r w:rsidRPr="005C723C">
        <w:rPr>
          <w:rFonts w:ascii="Arial" w:hAnsi="Arial" w:cs="Arial"/>
          <w:sz w:val="20"/>
        </w:rPr>
        <w:t xml:space="preserve">Member of the UBC J70 crew that won the </w:t>
      </w:r>
      <w:r w:rsidR="005C723C" w:rsidRPr="005C723C">
        <w:rPr>
          <w:rFonts w:ascii="Arial" w:hAnsi="Arial" w:cs="Arial"/>
          <w:sz w:val="20"/>
        </w:rPr>
        <w:t xml:space="preserve">J70 class of the </w:t>
      </w:r>
      <w:r w:rsidRPr="005C723C">
        <w:rPr>
          <w:rFonts w:ascii="Arial" w:hAnsi="Arial" w:cs="Arial"/>
          <w:sz w:val="20"/>
        </w:rPr>
        <w:t xml:space="preserve">2017 EDHEC </w:t>
      </w:r>
      <w:r w:rsidR="005C723C" w:rsidRPr="005C723C">
        <w:rPr>
          <w:rFonts w:ascii="Arial" w:hAnsi="Arial" w:cs="Arial"/>
          <w:sz w:val="20"/>
        </w:rPr>
        <w:t>In</w:t>
      </w:r>
      <w:r w:rsidRPr="005C723C">
        <w:rPr>
          <w:rFonts w:ascii="Arial" w:hAnsi="Arial" w:cs="Arial"/>
          <w:sz w:val="20"/>
        </w:rPr>
        <w:t>te</w:t>
      </w:r>
      <w:r w:rsidR="005C723C" w:rsidRPr="005C723C">
        <w:rPr>
          <w:rFonts w:ascii="Arial" w:hAnsi="Arial" w:cs="Arial"/>
          <w:sz w:val="20"/>
        </w:rPr>
        <w:t>rnational R</w:t>
      </w:r>
      <w:r w:rsidRPr="005C723C">
        <w:rPr>
          <w:rFonts w:ascii="Arial" w:hAnsi="Arial" w:cs="Arial"/>
          <w:sz w:val="20"/>
        </w:rPr>
        <w:t xml:space="preserve">egatta in </w:t>
      </w:r>
      <w:r w:rsidR="005C723C" w:rsidRPr="005C723C">
        <w:rPr>
          <w:rFonts w:ascii="Arial" w:hAnsi="Arial" w:cs="Arial"/>
          <w:sz w:val="20"/>
        </w:rPr>
        <w:t xml:space="preserve">Port </w:t>
      </w:r>
      <w:proofErr w:type="spellStart"/>
      <w:r w:rsidR="005C723C" w:rsidRPr="005C723C">
        <w:rPr>
          <w:rFonts w:ascii="Arial" w:hAnsi="Arial" w:cs="Arial"/>
          <w:sz w:val="20"/>
        </w:rPr>
        <w:t>Arzon</w:t>
      </w:r>
      <w:proofErr w:type="spellEnd"/>
      <w:r w:rsidR="005C723C" w:rsidRPr="005C723C">
        <w:rPr>
          <w:rFonts w:ascii="Arial" w:hAnsi="Arial" w:cs="Arial"/>
          <w:sz w:val="20"/>
        </w:rPr>
        <w:t>, France. The EDHEC regatta is the world’s largest i</w:t>
      </w:r>
      <w:r w:rsidR="005C723C">
        <w:rPr>
          <w:rFonts w:ascii="Arial" w:hAnsi="Arial" w:cs="Arial"/>
          <w:sz w:val="20"/>
        </w:rPr>
        <w:t>ntercollegiate offshore regatta</w:t>
      </w:r>
    </w:p>
    <w:p w14:paraId="3EB150F5" w14:textId="0161493C" w:rsidR="005C723C" w:rsidRPr="005C723C" w:rsidRDefault="005C723C" w:rsidP="005C723C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0"/>
        </w:rPr>
      </w:pPr>
      <w:r w:rsidRPr="005C723C">
        <w:rPr>
          <w:rFonts w:ascii="Arial" w:hAnsi="Arial" w:cs="Arial"/>
          <w:sz w:val="20"/>
        </w:rPr>
        <w:t>Finisher, 2016 Vancouver BMO Marathon (at 19 years of age)</w:t>
      </w:r>
    </w:p>
    <w:p w14:paraId="4E7CD412" w14:textId="6FE4765C" w:rsidR="00F463A0" w:rsidRPr="00E405F1" w:rsidRDefault="005C723C" w:rsidP="00E405F1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0"/>
        </w:rPr>
      </w:pPr>
      <w:r w:rsidRPr="005C723C">
        <w:rPr>
          <w:rFonts w:ascii="Arial" w:hAnsi="Arial" w:cs="Arial"/>
          <w:sz w:val="20"/>
        </w:rPr>
        <w:t>Texas 6-A Varsity Baseball player</w:t>
      </w:r>
      <w:r>
        <w:rPr>
          <w:rFonts w:ascii="Arial" w:hAnsi="Arial" w:cs="Arial"/>
          <w:sz w:val="20"/>
        </w:rPr>
        <w:t xml:space="preserve"> at Byron Nelson High School</w:t>
      </w:r>
      <w:r w:rsidRPr="005C723C">
        <w:rPr>
          <w:rFonts w:ascii="Arial" w:hAnsi="Arial" w:cs="Arial"/>
          <w:sz w:val="20"/>
        </w:rPr>
        <w:t>. Te</w:t>
      </w:r>
      <w:r>
        <w:rPr>
          <w:rFonts w:ascii="Arial" w:hAnsi="Arial" w:cs="Arial"/>
          <w:sz w:val="20"/>
        </w:rPr>
        <w:t>xas UIL All-State Academic Team</w:t>
      </w:r>
    </w:p>
    <w:sectPr w:rsidR="00F463A0" w:rsidRPr="00E405F1" w:rsidSect="00E405F1">
      <w:type w:val="continuous"/>
      <w:pgSz w:w="12240" w:h="15840"/>
      <w:pgMar w:top="720" w:right="1152" w:bottom="1440" w:left="1152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101248B"/>
    <w:multiLevelType w:val="hybridMultilevel"/>
    <w:tmpl w:val="39C48E4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FE014E3"/>
    <w:multiLevelType w:val="hybridMultilevel"/>
    <w:tmpl w:val="0D5E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64D3A"/>
    <w:multiLevelType w:val="hybridMultilevel"/>
    <w:tmpl w:val="0466F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81618"/>
    <w:multiLevelType w:val="hybridMultilevel"/>
    <w:tmpl w:val="9D12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558FB"/>
    <w:multiLevelType w:val="hybridMultilevel"/>
    <w:tmpl w:val="9766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95152"/>
    <w:multiLevelType w:val="hybridMultilevel"/>
    <w:tmpl w:val="E5F4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E1838"/>
    <w:multiLevelType w:val="hybridMultilevel"/>
    <w:tmpl w:val="B7FE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10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6E2"/>
    <w:rsid w:val="00046E65"/>
    <w:rsid w:val="000C3657"/>
    <w:rsid w:val="000E10A1"/>
    <w:rsid w:val="00145C1A"/>
    <w:rsid w:val="00151F66"/>
    <w:rsid w:val="00263349"/>
    <w:rsid w:val="002A5340"/>
    <w:rsid w:val="002B1DE8"/>
    <w:rsid w:val="002C726A"/>
    <w:rsid w:val="00350044"/>
    <w:rsid w:val="00366F1E"/>
    <w:rsid w:val="00373825"/>
    <w:rsid w:val="00384130"/>
    <w:rsid w:val="003B78D4"/>
    <w:rsid w:val="003E202D"/>
    <w:rsid w:val="00541BEE"/>
    <w:rsid w:val="005A2422"/>
    <w:rsid w:val="005C723C"/>
    <w:rsid w:val="005D769A"/>
    <w:rsid w:val="00607C94"/>
    <w:rsid w:val="00670A42"/>
    <w:rsid w:val="00682489"/>
    <w:rsid w:val="006D76B0"/>
    <w:rsid w:val="00724EDD"/>
    <w:rsid w:val="007266E2"/>
    <w:rsid w:val="007721C4"/>
    <w:rsid w:val="007D7E51"/>
    <w:rsid w:val="008C571B"/>
    <w:rsid w:val="00944695"/>
    <w:rsid w:val="00A35105"/>
    <w:rsid w:val="00A3628E"/>
    <w:rsid w:val="00A95673"/>
    <w:rsid w:val="00AE7EA8"/>
    <w:rsid w:val="00B31825"/>
    <w:rsid w:val="00C32F09"/>
    <w:rsid w:val="00C468EB"/>
    <w:rsid w:val="00C658C9"/>
    <w:rsid w:val="00C93245"/>
    <w:rsid w:val="00CA1F36"/>
    <w:rsid w:val="00CA3AB8"/>
    <w:rsid w:val="00CC6E28"/>
    <w:rsid w:val="00D109D9"/>
    <w:rsid w:val="00D7284A"/>
    <w:rsid w:val="00DF2132"/>
    <w:rsid w:val="00DF6A6A"/>
    <w:rsid w:val="00E405F1"/>
    <w:rsid w:val="00E639E6"/>
    <w:rsid w:val="00ED4E3D"/>
    <w:rsid w:val="00F12E9E"/>
    <w:rsid w:val="00F463A0"/>
    <w:rsid w:val="00F476CE"/>
    <w:rsid w:val="00F67DF9"/>
    <w:rsid w:val="00F94185"/>
    <w:rsid w:val="00FB4971"/>
    <w:rsid w:val="00FB598F"/>
    <w:rsid w:val="00FC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7F2054"/>
  <w15:docId w15:val="{3A6249BE-9769-4993-8017-79FDE958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673"/>
    <w:pPr>
      <w:suppressAutoHyphens/>
    </w:pPr>
    <w:rPr>
      <w:kern w:val="1"/>
      <w:sz w:val="22"/>
      <w:lang w:eastAsia="ar-SA"/>
    </w:rPr>
  </w:style>
  <w:style w:type="paragraph" w:styleId="Heading1">
    <w:name w:val="heading 1"/>
    <w:basedOn w:val="Normal"/>
    <w:next w:val="BodyText"/>
    <w:qFormat/>
    <w:rsid w:val="00A95673"/>
    <w:pPr>
      <w:keepNext/>
      <w:numPr>
        <w:numId w:val="1"/>
      </w:numPr>
      <w:tabs>
        <w:tab w:val="right" w:pos="9360"/>
      </w:tabs>
      <w:jc w:val="center"/>
      <w:outlineLvl w:val="0"/>
    </w:pPr>
    <w:rPr>
      <w:b/>
      <w:i/>
      <w:sz w:val="24"/>
    </w:rPr>
  </w:style>
  <w:style w:type="paragraph" w:styleId="Heading2">
    <w:name w:val="heading 2"/>
    <w:basedOn w:val="Normal"/>
    <w:next w:val="BodyText"/>
    <w:qFormat/>
    <w:rsid w:val="00A95673"/>
    <w:pPr>
      <w:keepNext/>
      <w:numPr>
        <w:ilvl w:val="1"/>
        <w:numId w:val="1"/>
      </w:numPr>
      <w:tabs>
        <w:tab w:val="right" w:pos="9360"/>
      </w:tabs>
      <w:jc w:val="both"/>
      <w:outlineLvl w:val="1"/>
    </w:pPr>
    <w:rPr>
      <w:b/>
      <w:i/>
    </w:rPr>
  </w:style>
  <w:style w:type="paragraph" w:styleId="Heading3">
    <w:name w:val="heading 3"/>
    <w:basedOn w:val="Normal"/>
    <w:next w:val="BodyText"/>
    <w:qFormat/>
    <w:rsid w:val="00A95673"/>
    <w:pPr>
      <w:keepNext/>
      <w:numPr>
        <w:ilvl w:val="2"/>
        <w:numId w:val="1"/>
      </w:numPr>
      <w:outlineLvl w:val="2"/>
    </w:pPr>
    <w:rPr>
      <w:b/>
      <w:i/>
    </w:rPr>
  </w:style>
  <w:style w:type="paragraph" w:styleId="Heading4">
    <w:name w:val="heading 4"/>
    <w:basedOn w:val="Normal"/>
    <w:next w:val="BodyText"/>
    <w:qFormat/>
    <w:rsid w:val="00A95673"/>
    <w:pPr>
      <w:keepNext/>
      <w:numPr>
        <w:ilvl w:val="3"/>
        <w:numId w:val="1"/>
      </w:numPr>
      <w:tabs>
        <w:tab w:val="right" w:pos="9360"/>
      </w:tabs>
      <w:spacing w:line="240" w:lineRule="exact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95673"/>
    <w:rPr>
      <w:rFonts w:ascii="Symbol" w:hAnsi="Symbol"/>
    </w:rPr>
  </w:style>
  <w:style w:type="character" w:customStyle="1" w:styleId="WW8Num2z1">
    <w:name w:val="WW8Num2z1"/>
    <w:rsid w:val="00A95673"/>
    <w:rPr>
      <w:rFonts w:ascii="Courier New" w:hAnsi="Courier New" w:cs="Courier New"/>
    </w:rPr>
  </w:style>
  <w:style w:type="character" w:customStyle="1" w:styleId="WW8Num2z2">
    <w:name w:val="WW8Num2z2"/>
    <w:rsid w:val="00A95673"/>
    <w:rPr>
      <w:rFonts w:ascii="Wingdings" w:hAnsi="Wingdings"/>
    </w:rPr>
  </w:style>
  <w:style w:type="character" w:customStyle="1" w:styleId="WW8Num3z0">
    <w:name w:val="WW8Num3z0"/>
    <w:rsid w:val="00A95673"/>
    <w:rPr>
      <w:rFonts w:ascii="Symbol" w:hAnsi="Symbol"/>
    </w:rPr>
  </w:style>
  <w:style w:type="character" w:customStyle="1" w:styleId="WW8Num3z1">
    <w:name w:val="WW8Num3z1"/>
    <w:rsid w:val="00A95673"/>
    <w:rPr>
      <w:rFonts w:ascii="Courier New" w:hAnsi="Courier New" w:cs="Courier New"/>
    </w:rPr>
  </w:style>
  <w:style w:type="character" w:customStyle="1" w:styleId="WW8Num3z2">
    <w:name w:val="WW8Num3z2"/>
    <w:rsid w:val="00A95673"/>
    <w:rPr>
      <w:rFonts w:ascii="Wingdings" w:hAnsi="Wingdings"/>
    </w:rPr>
  </w:style>
  <w:style w:type="character" w:customStyle="1" w:styleId="WW8Num4z0">
    <w:name w:val="WW8Num4z0"/>
    <w:rsid w:val="00A95673"/>
    <w:rPr>
      <w:rFonts w:ascii="Symbol" w:hAnsi="Symbol"/>
    </w:rPr>
  </w:style>
  <w:style w:type="character" w:customStyle="1" w:styleId="WW8Num4z1">
    <w:name w:val="WW8Num4z1"/>
    <w:rsid w:val="00A95673"/>
    <w:rPr>
      <w:rFonts w:ascii="Courier New" w:hAnsi="Courier New" w:cs="Courier New"/>
    </w:rPr>
  </w:style>
  <w:style w:type="character" w:customStyle="1" w:styleId="WW8Num4z2">
    <w:name w:val="WW8Num4z2"/>
    <w:rsid w:val="00A95673"/>
    <w:rPr>
      <w:rFonts w:ascii="Wingdings" w:hAnsi="Wingdings"/>
    </w:rPr>
  </w:style>
  <w:style w:type="character" w:customStyle="1" w:styleId="WW8Num5z0">
    <w:name w:val="WW8Num5z0"/>
    <w:rsid w:val="00A95673"/>
    <w:rPr>
      <w:rFonts w:ascii="Symbol" w:hAnsi="Symbol"/>
    </w:rPr>
  </w:style>
  <w:style w:type="character" w:customStyle="1" w:styleId="WW8Num5z1">
    <w:name w:val="WW8Num5z1"/>
    <w:rsid w:val="00A95673"/>
    <w:rPr>
      <w:rFonts w:ascii="Courier New" w:hAnsi="Courier New" w:cs="Courier New"/>
    </w:rPr>
  </w:style>
  <w:style w:type="character" w:customStyle="1" w:styleId="WW8Num5z2">
    <w:name w:val="WW8Num5z2"/>
    <w:rsid w:val="00A95673"/>
    <w:rPr>
      <w:rFonts w:ascii="Wingdings" w:hAnsi="Wingdings"/>
    </w:rPr>
  </w:style>
  <w:style w:type="character" w:customStyle="1" w:styleId="Absatz-Standardschriftart">
    <w:name w:val="Absatz-Standardschriftart"/>
    <w:rsid w:val="00A95673"/>
  </w:style>
  <w:style w:type="character" w:customStyle="1" w:styleId="WW-Absatz-Standardschriftart">
    <w:name w:val="WW-Absatz-Standardschriftart"/>
    <w:rsid w:val="00A95673"/>
  </w:style>
  <w:style w:type="character" w:customStyle="1" w:styleId="WW-Absatz-Standardschriftart1">
    <w:name w:val="WW-Absatz-Standardschriftart1"/>
    <w:rsid w:val="00A95673"/>
  </w:style>
  <w:style w:type="character" w:customStyle="1" w:styleId="WW-Absatz-Standardschriftart11">
    <w:name w:val="WW-Absatz-Standardschriftart11"/>
    <w:rsid w:val="00A95673"/>
  </w:style>
  <w:style w:type="character" w:customStyle="1" w:styleId="WW-Absatz-Standardschriftart111">
    <w:name w:val="WW-Absatz-Standardschriftart111"/>
    <w:rsid w:val="00A95673"/>
  </w:style>
  <w:style w:type="character" w:customStyle="1" w:styleId="ListLabel1">
    <w:name w:val="ListLabel 1"/>
    <w:rsid w:val="00A95673"/>
    <w:rPr>
      <w:sz w:val="18"/>
    </w:rPr>
  </w:style>
  <w:style w:type="character" w:customStyle="1" w:styleId="ListLabel2">
    <w:name w:val="ListLabel 2"/>
    <w:rsid w:val="00A95673"/>
    <w:rPr>
      <w:rFonts w:cs="Courier New"/>
    </w:rPr>
  </w:style>
  <w:style w:type="character" w:customStyle="1" w:styleId="ListLabel3">
    <w:name w:val="ListLabel 3"/>
    <w:rsid w:val="00A95673"/>
    <w:rPr>
      <w:sz w:val="20"/>
    </w:rPr>
  </w:style>
  <w:style w:type="character" w:styleId="Hyperlink">
    <w:name w:val="Hyperlink"/>
    <w:basedOn w:val="DefaultParagraphFont"/>
    <w:rsid w:val="00A95673"/>
    <w:rPr>
      <w:color w:val="0000FF"/>
      <w:u w:val="single"/>
    </w:rPr>
  </w:style>
  <w:style w:type="character" w:customStyle="1" w:styleId="EndnoteCharacters">
    <w:name w:val="Endnote Characters"/>
    <w:rsid w:val="00A95673"/>
  </w:style>
  <w:style w:type="character" w:customStyle="1" w:styleId="Bullets">
    <w:name w:val="Bullets"/>
    <w:rsid w:val="00A9567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95673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sid w:val="00A95673"/>
    <w:pPr>
      <w:tabs>
        <w:tab w:val="right" w:pos="9360"/>
      </w:tabs>
      <w:jc w:val="both"/>
    </w:pPr>
  </w:style>
  <w:style w:type="paragraph" w:styleId="List">
    <w:name w:val="List"/>
    <w:basedOn w:val="BodyText"/>
    <w:rsid w:val="00A95673"/>
    <w:rPr>
      <w:rFonts w:cs="Tahoma"/>
    </w:rPr>
  </w:style>
  <w:style w:type="paragraph" w:styleId="Caption">
    <w:name w:val="caption"/>
    <w:basedOn w:val="Normal"/>
    <w:qFormat/>
    <w:rsid w:val="00A9567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A95673"/>
    <w:pPr>
      <w:suppressLineNumbers/>
    </w:pPr>
    <w:rPr>
      <w:rFonts w:cs="Tahoma"/>
    </w:rPr>
  </w:style>
  <w:style w:type="paragraph" w:styleId="BlockText">
    <w:name w:val="Block Text"/>
    <w:basedOn w:val="Normal"/>
    <w:rsid w:val="00A95673"/>
  </w:style>
  <w:style w:type="paragraph" w:styleId="Header">
    <w:name w:val="header"/>
    <w:basedOn w:val="Normal"/>
    <w:rsid w:val="00A95673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5673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A9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C384-F8CA-4CA5-87AC-DABD2C85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>CA Inc.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creator>Primary</dc:creator>
  <cp:lastModifiedBy>Matt Goguen</cp:lastModifiedBy>
  <cp:revision>22</cp:revision>
  <cp:lastPrinted>2012-03-09T20:29:00Z</cp:lastPrinted>
  <dcterms:created xsi:type="dcterms:W3CDTF">2018-01-02T18:48:00Z</dcterms:created>
  <dcterms:modified xsi:type="dcterms:W3CDTF">2018-03-27T04:43:00Z</dcterms:modified>
</cp:coreProperties>
</file>